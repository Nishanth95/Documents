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51E2" w14:textId="77777777" w:rsidR="000D1075" w:rsidRPr="00270001" w:rsidRDefault="000D1075" w:rsidP="00511D93">
      <w:pPr>
        <w:ind w:left="360"/>
        <w:jc w:val="both"/>
        <w:rPr>
          <w:rFonts w:ascii="Arial" w:hAnsi="Arial" w:cs="Arial"/>
          <w:bCs/>
        </w:rPr>
      </w:pPr>
    </w:p>
    <w:p w14:paraId="7C1F10B5" w14:textId="77777777" w:rsidR="000D1075" w:rsidRPr="00270001" w:rsidRDefault="000D1075" w:rsidP="000D1075">
      <w:pPr>
        <w:ind w:left="7200"/>
        <w:jc w:val="both"/>
        <w:rPr>
          <w:rFonts w:ascii="Arial" w:hAnsi="Arial" w:cs="Arial"/>
          <w:sz w:val="24"/>
          <w:szCs w:val="24"/>
        </w:rPr>
      </w:pPr>
      <w:r w:rsidRPr="0027000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9D900" wp14:editId="1F16942B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B00E703" w14:textId="77777777" w:rsidR="000D1075" w:rsidRPr="00433ACA" w:rsidRDefault="006C4095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Nishanth Kot</w:t>
                            </w:r>
                            <w:r w:rsidR="0094218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h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akota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Contact No.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+91-8106492689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49D90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14:paraId="1B00E703" w14:textId="77777777" w:rsidR="000D1075" w:rsidRPr="00433ACA" w:rsidRDefault="006C4095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Nishanth Kot</w:t>
                      </w:r>
                      <w:r w:rsidR="0094218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h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akota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Contact No.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+91-8106492689</w:t>
                      </w:r>
                    </w:p>
                  </w:txbxContent>
                </v:textbox>
              </v:shape>
            </w:pict>
          </mc:Fallback>
        </mc:AlternateContent>
      </w:r>
    </w:p>
    <w:p w14:paraId="4ED0E624" w14:textId="77777777" w:rsidR="000D1075" w:rsidRPr="00270001" w:rsidRDefault="000D1075" w:rsidP="000D1075">
      <w:pPr>
        <w:ind w:left="7200"/>
        <w:jc w:val="both"/>
        <w:rPr>
          <w:rFonts w:ascii="Arial" w:hAnsi="Arial" w:cs="Arial"/>
          <w:b/>
          <w:sz w:val="28"/>
          <w:u w:val="single"/>
        </w:rPr>
      </w:pPr>
      <w:r w:rsidRPr="00270001">
        <w:rPr>
          <w:rFonts w:ascii="Arial" w:hAnsi="Arial" w:cs="Arial"/>
          <w:sz w:val="24"/>
          <w:szCs w:val="24"/>
        </w:rPr>
        <w:t xml:space="preserve"> </w:t>
      </w:r>
    </w:p>
    <w:p w14:paraId="3F19CC9E" w14:textId="77777777" w:rsidR="000D1075" w:rsidRPr="00270001" w:rsidRDefault="000D1075" w:rsidP="000D1075">
      <w:pPr>
        <w:pStyle w:val="Heading3"/>
        <w:rPr>
          <w:rFonts w:cs="Arial"/>
        </w:rPr>
      </w:pPr>
    </w:p>
    <w:p w14:paraId="5BCBA58F" w14:textId="77777777" w:rsidR="000D1075" w:rsidRPr="00270001" w:rsidRDefault="000D1075" w:rsidP="000D1075">
      <w:pPr>
        <w:pStyle w:val="Heading3"/>
        <w:rPr>
          <w:rFonts w:cs="Arial"/>
        </w:rPr>
      </w:pPr>
    </w:p>
    <w:p w14:paraId="2E9B48D3" w14:textId="77777777" w:rsidR="000D1075" w:rsidRPr="00270001" w:rsidRDefault="000D1075" w:rsidP="000D1075">
      <w:pPr>
        <w:pStyle w:val="Heading3"/>
        <w:rPr>
          <w:rFonts w:cs="Arial"/>
        </w:rPr>
      </w:pPr>
      <w:r w:rsidRPr="00270001">
        <w:rPr>
          <w:rFonts w:cs="Arial"/>
        </w:rPr>
        <w:t xml:space="preserve">SUMMARY: </w:t>
      </w:r>
    </w:p>
    <w:p w14:paraId="16459362" w14:textId="77777777" w:rsidR="000D1075" w:rsidRPr="00270001" w:rsidRDefault="000D1075" w:rsidP="000D1075">
      <w:pPr>
        <w:rPr>
          <w:rFonts w:ascii="Arial" w:hAnsi="Arial" w:cs="Arial"/>
        </w:rPr>
      </w:pPr>
    </w:p>
    <w:p w14:paraId="0633CA15" w14:textId="180F4148" w:rsidR="000D1075" w:rsidRPr="00270001" w:rsidRDefault="006C4095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</w:rPr>
      </w:pPr>
      <w:r w:rsidRPr="00270001">
        <w:rPr>
          <w:rFonts w:ascii="Arial" w:hAnsi="Arial" w:cs="Arial"/>
          <w:b/>
        </w:rPr>
        <w:t>W</w:t>
      </w:r>
      <w:r w:rsidR="00512133">
        <w:rPr>
          <w:rFonts w:ascii="Arial" w:hAnsi="Arial" w:cs="Arial"/>
          <w:b/>
        </w:rPr>
        <w:t>orked</w:t>
      </w:r>
      <w:r w:rsidRPr="00270001">
        <w:rPr>
          <w:rFonts w:ascii="Arial" w:hAnsi="Arial" w:cs="Arial"/>
          <w:b/>
        </w:rPr>
        <w:t xml:space="preserve"> on</w:t>
      </w:r>
      <w:r w:rsidR="00512133">
        <w:rPr>
          <w:rFonts w:ascii="Arial" w:hAnsi="Arial" w:cs="Arial"/>
          <w:b/>
        </w:rPr>
        <w:t xml:space="preserve"> ServiceNow, Nagios, SCOM, Appworx, </w:t>
      </w:r>
      <w:r w:rsidR="00512133" w:rsidRPr="00270001">
        <w:rPr>
          <w:rFonts w:ascii="Arial" w:hAnsi="Arial" w:cs="Arial"/>
          <w:b/>
        </w:rPr>
        <w:t>Amazon</w:t>
      </w:r>
      <w:r w:rsidRPr="00270001">
        <w:rPr>
          <w:rFonts w:ascii="Arial" w:hAnsi="Arial" w:cs="Arial"/>
          <w:b/>
        </w:rPr>
        <w:t xml:space="preserve"> Web Services, VMWare </w:t>
      </w:r>
      <w:r w:rsidR="00512133" w:rsidRPr="00270001">
        <w:rPr>
          <w:rFonts w:ascii="Arial" w:hAnsi="Arial" w:cs="Arial"/>
          <w:b/>
        </w:rPr>
        <w:t>Administration</w:t>
      </w:r>
      <w:r w:rsidRPr="00270001">
        <w:rPr>
          <w:rFonts w:ascii="Arial" w:hAnsi="Arial" w:cs="Arial"/>
          <w:b/>
        </w:rPr>
        <w:t>, Vsphere client,</w:t>
      </w:r>
      <w:r w:rsidR="00A66E22" w:rsidRPr="00270001">
        <w:rPr>
          <w:rFonts w:ascii="Arial" w:hAnsi="Arial" w:cs="Arial"/>
          <w:b/>
        </w:rPr>
        <w:t xml:space="preserve"> vRO/vRA,</w:t>
      </w:r>
      <w:r w:rsidRPr="00270001">
        <w:rPr>
          <w:rFonts w:ascii="Arial" w:hAnsi="Arial" w:cs="Arial"/>
          <w:b/>
        </w:rPr>
        <w:t xml:space="preserve"> DevOps tools like Jenkins and Git, Java and JEE</w:t>
      </w:r>
      <w:r w:rsidRPr="00270001">
        <w:rPr>
          <w:rFonts w:ascii="Arial" w:hAnsi="Arial" w:cs="Arial"/>
          <w:sz w:val="22"/>
          <w:szCs w:val="22"/>
        </w:rPr>
        <w:t>.</w:t>
      </w:r>
    </w:p>
    <w:p w14:paraId="0BDC32F1" w14:textId="77777777" w:rsidR="000D1075" w:rsidRPr="00270001" w:rsidRDefault="000D1075" w:rsidP="000D1075">
      <w:pPr>
        <w:ind w:left="360"/>
        <w:jc w:val="both"/>
        <w:rPr>
          <w:rFonts w:ascii="Arial" w:hAnsi="Arial" w:cs="Arial"/>
        </w:rPr>
      </w:pPr>
    </w:p>
    <w:p w14:paraId="199AFA94" w14:textId="77777777" w:rsidR="000D1075" w:rsidRPr="00270001" w:rsidRDefault="000D1075" w:rsidP="000D1075">
      <w:pPr>
        <w:pStyle w:val="Heading3"/>
        <w:rPr>
          <w:rFonts w:cs="Arial"/>
        </w:rPr>
      </w:pPr>
      <w:r w:rsidRPr="00270001">
        <w:rPr>
          <w:rFonts w:cs="Arial"/>
        </w:rPr>
        <w:t xml:space="preserve">EDUCATION QUALIFICATIONS  </w:t>
      </w:r>
    </w:p>
    <w:p w14:paraId="698BCDFD" w14:textId="77777777" w:rsidR="000D1075" w:rsidRPr="00270001" w:rsidRDefault="000D1075" w:rsidP="000D1075">
      <w:pPr>
        <w:rPr>
          <w:rFonts w:ascii="Arial" w:hAnsi="Arial" w:cs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270001" w14:paraId="114CB986" w14:textId="77777777" w:rsidTr="00B1145A">
        <w:tc>
          <w:tcPr>
            <w:tcW w:w="8658" w:type="dxa"/>
            <w:shd w:val="clear" w:color="auto" w:fill="C6D9F1" w:themeFill="text2" w:themeFillTint="33"/>
          </w:tcPr>
          <w:p w14:paraId="336A5507" w14:textId="77777777" w:rsidR="000D1075" w:rsidRPr="00270001" w:rsidRDefault="006C4095" w:rsidP="006C40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</w:rPr>
              <w:t>Graduate</w:t>
            </w:r>
            <w:r w:rsidR="00D12AAC" w:rsidRPr="00270001">
              <w:rPr>
                <w:rFonts w:ascii="Arial" w:hAnsi="Arial" w:cs="Arial"/>
              </w:rPr>
              <w:t xml:space="preserve"> in </w:t>
            </w:r>
            <w:r w:rsidRPr="00270001">
              <w:rPr>
                <w:rFonts w:ascii="Arial" w:hAnsi="Arial" w:cs="Arial"/>
              </w:rPr>
              <w:t>Electronics And Communication</w:t>
            </w:r>
            <w:r w:rsidR="00D12AAC" w:rsidRPr="00270001">
              <w:rPr>
                <w:rFonts w:ascii="Arial" w:hAnsi="Arial" w:cs="Arial"/>
              </w:rPr>
              <w:t xml:space="preserve"> </w:t>
            </w:r>
            <w:r w:rsidR="000D1075" w:rsidRPr="00270001">
              <w:rPr>
                <w:rFonts w:ascii="Arial" w:hAnsi="Arial" w:cs="Arial"/>
              </w:rPr>
              <w:t>–</w:t>
            </w:r>
            <w:r w:rsidRPr="00270001">
              <w:rPr>
                <w:rFonts w:ascii="Arial" w:hAnsi="Arial" w:cs="Arial"/>
              </w:rPr>
              <w:t xml:space="preserve"> JNTUA</w:t>
            </w:r>
            <w:r w:rsidR="00D12AAC" w:rsidRPr="00270001">
              <w:rPr>
                <w:rFonts w:ascii="Arial" w:hAnsi="Arial" w:cs="Arial"/>
              </w:rPr>
              <w:t xml:space="preserve"> University</w:t>
            </w:r>
            <w:r w:rsidR="000D1075" w:rsidRPr="00270001">
              <w:rPr>
                <w:rFonts w:ascii="Arial" w:hAnsi="Arial" w:cs="Arial"/>
              </w:rPr>
              <w:t>.</w:t>
            </w:r>
          </w:p>
        </w:tc>
      </w:tr>
    </w:tbl>
    <w:p w14:paraId="47760433" w14:textId="77777777" w:rsidR="000D1075" w:rsidRPr="00270001" w:rsidRDefault="000D1075" w:rsidP="000D1075">
      <w:pPr>
        <w:ind w:left="360"/>
        <w:jc w:val="both"/>
        <w:rPr>
          <w:rFonts w:ascii="Arial" w:hAnsi="Arial" w:cs="Arial"/>
        </w:rPr>
      </w:pPr>
    </w:p>
    <w:p w14:paraId="158BED0D" w14:textId="77777777" w:rsidR="000D1075" w:rsidRPr="00270001" w:rsidRDefault="000D1075" w:rsidP="000D1075">
      <w:pPr>
        <w:jc w:val="both"/>
        <w:rPr>
          <w:rFonts w:ascii="Arial" w:hAnsi="Arial" w:cs="Arial"/>
        </w:rPr>
      </w:pPr>
    </w:p>
    <w:p w14:paraId="3411BB01" w14:textId="77777777" w:rsidR="000D1075" w:rsidRPr="00270001" w:rsidRDefault="000D1075" w:rsidP="000D1075">
      <w:pPr>
        <w:pStyle w:val="Heading3"/>
        <w:rPr>
          <w:rFonts w:cs="Arial"/>
        </w:rPr>
      </w:pPr>
      <w:r w:rsidRPr="00270001">
        <w:rPr>
          <w:rFonts w:cs="Arial"/>
        </w:rPr>
        <w:t>TECHNICAL EXPERIENCE:</w:t>
      </w:r>
    </w:p>
    <w:p w14:paraId="273FE071" w14:textId="77777777" w:rsidR="000D1075" w:rsidRPr="00270001" w:rsidRDefault="000D1075" w:rsidP="000D1075">
      <w:pPr>
        <w:jc w:val="both"/>
        <w:rPr>
          <w:rFonts w:ascii="Arial" w:hAnsi="Arial" w:cs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270001" w14:paraId="1B6FCFAC" w14:textId="77777777" w:rsidTr="00B1145A">
        <w:tc>
          <w:tcPr>
            <w:tcW w:w="3618" w:type="dxa"/>
            <w:shd w:val="clear" w:color="auto" w:fill="C6D9F1" w:themeFill="text2" w:themeFillTint="33"/>
          </w:tcPr>
          <w:p w14:paraId="5892290A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14:paraId="7A3D443D" w14:textId="77777777"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270001">
              <w:rPr>
                <w:rFonts w:ascii="Arial" w:hAnsi="Arial" w:cs="Arial"/>
                <w:b/>
              </w:rPr>
              <w:t xml:space="preserve">Core Java, Python, Shell Script, </w:t>
            </w:r>
            <w:proofErr w:type="spellStart"/>
            <w:r w:rsidRPr="00270001">
              <w:rPr>
                <w:rFonts w:ascii="Arial" w:hAnsi="Arial" w:cs="Arial"/>
                <w:b/>
              </w:rPr>
              <w:t>PoweShell</w:t>
            </w:r>
            <w:proofErr w:type="spellEnd"/>
            <w:r w:rsidRPr="00270001">
              <w:rPr>
                <w:rFonts w:ascii="Arial" w:hAnsi="Arial" w:cs="Arial"/>
                <w:b/>
              </w:rPr>
              <w:t xml:space="preserve"> Scripting</w:t>
            </w:r>
          </w:p>
        </w:tc>
      </w:tr>
      <w:tr w:rsidR="000D1075" w:rsidRPr="00270001" w14:paraId="60BE2FC9" w14:textId="77777777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14:paraId="2B7EC889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 xml:space="preserve">DESIGN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39DFFB73" w14:textId="77777777" w:rsidR="000D1075" w:rsidRPr="00270001" w:rsidRDefault="006C4095" w:rsidP="00D659F7">
            <w:pPr>
              <w:rPr>
                <w:rFonts w:ascii="Arial" w:hAnsi="Arial" w:cs="Arial"/>
                <w:b/>
              </w:rPr>
            </w:pPr>
            <w:r w:rsidRPr="00270001">
              <w:rPr>
                <w:rFonts w:ascii="Arial" w:hAnsi="Arial" w:cs="Arial"/>
                <w:b/>
              </w:rPr>
              <w:t>HTML, CSS</w:t>
            </w:r>
          </w:p>
        </w:tc>
      </w:tr>
      <w:tr w:rsidR="000D1075" w:rsidRPr="00270001" w14:paraId="40DAEA64" w14:textId="77777777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14:paraId="7B3C1705" w14:textId="77777777" w:rsidR="000D1075" w:rsidRPr="00270001" w:rsidRDefault="000D1075" w:rsidP="00B1145A">
            <w:pPr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  <w:b/>
                <w:bCs/>
              </w:rPr>
              <w:t>RDBMS</w:t>
            </w:r>
            <w:r w:rsidRPr="00270001"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4B4C1553" w14:textId="77777777"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270001">
              <w:rPr>
                <w:rFonts w:ascii="Arial" w:hAnsi="Arial" w:cs="Arial"/>
                <w:b/>
              </w:rPr>
              <w:t>Oracle 10g</w:t>
            </w:r>
          </w:p>
        </w:tc>
      </w:tr>
      <w:tr w:rsidR="000D1075" w:rsidRPr="00270001" w14:paraId="1F01C0F1" w14:textId="77777777" w:rsidTr="00B1145A">
        <w:tc>
          <w:tcPr>
            <w:tcW w:w="3618" w:type="dxa"/>
            <w:shd w:val="clear" w:color="auto" w:fill="C6D9F1" w:themeFill="text2" w:themeFillTint="33"/>
          </w:tcPr>
          <w:p w14:paraId="295EE4FB" w14:textId="77777777" w:rsidR="000D1075" w:rsidRPr="00270001" w:rsidRDefault="000D1075" w:rsidP="00B1145A">
            <w:pPr>
              <w:pStyle w:val="Heading3"/>
              <w:rPr>
                <w:rFonts w:cs="Arial"/>
                <w:bCs/>
              </w:rPr>
            </w:pPr>
            <w:r w:rsidRPr="00270001">
              <w:rPr>
                <w:rFonts w:cs="Arial"/>
                <w:bCs/>
              </w:rPr>
              <w:t>OPERATING SYSTEM: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3883452E" w14:textId="77777777"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270001">
              <w:rPr>
                <w:rFonts w:ascii="Arial" w:hAnsi="Arial" w:cs="Arial"/>
                <w:b/>
              </w:rPr>
              <w:t>Windows, Linu</w:t>
            </w:r>
            <w:r w:rsidR="00A66E22" w:rsidRPr="00270001">
              <w:rPr>
                <w:rFonts w:ascii="Arial" w:hAnsi="Arial" w:cs="Arial"/>
                <w:b/>
              </w:rPr>
              <w:t>x</w:t>
            </w:r>
          </w:p>
        </w:tc>
      </w:tr>
      <w:tr w:rsidR="000D1075" w:rsidRPr="00270001" w14:paraId="057259D2" w14:textId="77777777" w:rsidTr="00B1145A">
        <w:tc>
          <w:tcPr>
            <w:tcW w:w="3618" w:type="dxa"/>
            <w:shd w:val="clear" w:color="auto" w:fill="C6D9F1" w:themeFill="text2" w:themeFillTint="33"/>
          </w:tcPr>
          <w:p w14:paraId="21539F1E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200BF2E7" w14:textId="509EE008" w:rsidR="000D1075" w:rsidRPr="00270001" w:rsidRDefault="00512133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Appworx, ServiceNow, Nagios, SCOM, </w:t>
            </w:r>
            <w:r w:rsidR="006C4095" w:rsidRPr="00270001">
              <w:rPr>
                <w:rFonts w:ascii="Arial" w:hAnsi="Arial" w:cs="Arial"/>
                <w:b/>
              </w:rPr>
              <w:t>Devops(Jenkins), Git</w:t>
            </w:r>
            <w:r>
              <w:rPr>
                <w:rFonts w:ascii="Arial" w:hAnsi="Arial" w:cs="Arial"/>
                <w:b/>
              </w:rPr>
              <w:t>. JAVA(eclipse).</w:t>
            </w:r>
          </w:p>
        </w:tc>
      </w:tr>
      <w:tr w:rsidR="000D1075" w:rsidRPr="00270001" w14:paraId="1B157EE6" w14:textId="77777777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14:paraId="0EEC6EDC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14:paraId="1F65AFC9" w14:textId="77777777"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</w:rPr>
              <w:t>JDBC, Servlets,JSP</w:t>
            </w:r>
          </w:p>
        </w:tc>
      </w:tr>
      <w:tr w:rsidR="000D1075" w:rsidRPr="00270001" w14:paraId="0E9EA3D2" w14:textId="77777777" w:rsidTr="00270001">
        <w:trPr>
          <w:trHeight w:val="224"/>
        </w:trPr>
        <w:tc>
          <w:tcPr>
            <w:tcW w:w="3618" w:type="dxa"/>
            <w:shd w:val="clear" w:color="auto" w:fill="C6D9F1" w:themeFill="text2" w:themeFillTint="33"/>
          </w:tcPr>
          <w:p w14:paraId="22B1FEF8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eastAsia="Arial" w:hAnsi="Arial" w:cs="Arial"/>
                <w:b/>
              </w:rPr>
              <w:t>CLOUD FRAMEWORK/SERVICES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14:paraId="218F3987" w14:textId="77777777" w:rsidR="000D1075" w:rsidRPr="00270001" w:rsidRDefault="006C409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</w:rPr>
              <w:t>Amazon Web Services</w:t>
            </w:r>
          </w:p>
        </w:tc>
      </w:tr>
      <w:tr w:rsidR="000D1075" w:rsidRPr="00270001" w14:paraId="1ED69616" w14:textId="77777777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14:paraId="76FF7678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14:paraId="4170C8DD" w14:textId="559DE03A" w:rsidR="000D1075" w:rsidRPr="00270001" w:rsidRDefault="00EC26F7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270001">
              <w:rPr>
                <w:rFonts w:ascii="Arial" w:hAnsi="Arial" w:cs="Arial"/>
              </w:rPr>
              <w:t>Skype</w:t>
            </w:r>
          </w:p>
        </w:tc>
      </w:tr>
    </w:tbl>
    <w:p w14:paraId="29488EA1" w14:textId="77777777" w:rsidR="000D1075" w:rsidRPr="00270001" w:rsidRDefault="000D1075" w:rsidP="000D1075">
      <w:pPr>
        <w:pStyle w:val="Heading3"/>
        <w:rPr>
          <w:rFonts w:cs="Arial"/>
        </w:rPr>
      </w:pPr>
    </w:p>
    <w:p w14:paraId="5F9478A6" w14:textId="77777777" w:rsidR="000D1075" w:rsidRPr="00270001" w:rsidRDefault="000D1075" w:rsidP="000D1075">
      <w:pPr>
        <w:rPr>
          <w:rFonts w:ascii="Arial" w:hAnsi="Arial" w:cs="Arial"/>
        </w:rPr>
      </w:pPr>
    </w:p>
    <w:p w14:paraId="5DE5610E" w14:textId="77777777" w:rsidR="000D1075" w:rsidRPr="00270001" w:rsidRDefault="000D1075" w:rsidP="000D1075">
      <w:pPr>
        <w:rPr>
          <w:rFonts w:ascii="Arial" w:hAnsi="Arial" w:cs="Arial"/>
        </w:rPr>
      </w:pPr>
    </w:p>
    <w:p w14:paraId="43C92D61" w14:textId="77777777" w:rsidR="000D1075" w:rsidRPr="00270001" w:rsidRDefault="000D1075" w:rsidP="000D1075">
      <w:pPr>
        <w:pStyle w:val="Heading3"/>
        <w:rPr>
          <w:rFonts w:cs="Arial"/>
        </w:rPr>
      </w:pPr>
      <w:r w:rsidRPr="00270001">
        <w:rPr>
          <w:rFonts w:cs="Arial"/>
        </w:rPr>
        <w:t>PROFESSIONAL EXPERIENCE: MAJOR ASSIGNMENTS:</w:t>
      </w:r>
    </w:p>
    <w:p w14:paraId="17DEAD2B" w14:textId="77777777" w:rsidR="000D1075" w:rsidRPr="00270001" w:rsidRDefault="000D1075" w:rsidP="000D1075">
      <w:pPr>
        <w:rPr>
          <w:rFonts w:ascii="Arial" w:hAnsi="Arial" w:cs="Arial"/>
        </w:rPr>
      </w:pPr>
    </w:p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270001" w14:paraId="02C0AC57" w14:textId="77777777" w:rsidTr="00B1145A">
        <w:tc>
          <w:tcPr>
            <w:tcW w:w="8658" w:type="dxa"/>
            <w:gridSpan w:val="2"/>
            <w:shd w:val="clear" w:color="auto" w:fill="00B0F0"/>
          </w:tcPr>
          <w:p w14:paraId="54A616AC" w14:textId="5E6E5A46" w:rsidR="000D1075" w:rsidRPr="00270001" w:rsidRDefault="00512133" w:rsidP="0011310A">
            <w:pPr>
              <w:pStyle w:val="Heading2"/>
              <w:rPr>
                <w:rFonts w:ascii="Arial" w:hAnsi="Arial" w:cs="Arial"/>
                <w:color w:val="FFFFFF"/>
                <w:sz w:val="20"/>
              </w:rPr>
            </w:pPr>
            <w:r>
              <w:rPr>
                <w:rFonts w:ascii="Arial" w:hAnsi="Arial" w:cs="Arial"/>
                <w:color w:val="FFFFFF"/>
                <w:sz w:val="20"/>
              </w:rPr>
              <w:t xml:space="preserve">Sept 2017 </w:t>
            </w:r>
            <w:r w:rsidR="000D1075" w:rsidRPr="00270001">
              <w:rPr>
                <w:rFonts w:ascii="Arial" w:hAnsi="Arial" w:cs="Arial"/>
                <w:color w:val="FFFFFF"/>
                <w:sz w:val="20"/>
              </w:rPr>
              <w:t xml:space="preserve">– </w:t>
            </w:r>
            <w:r>
              <w:rPr>
                <w:rFonts w:ascii="Arial" w:hAnsi="Arial" w:cs="Arial"/>
                <w:color w:val="FFFFFF"/>
                <w:sz w:val="20"/>
              </w:rPr>
              <w:t xml:space="preserve"> Till date</w:t>
            </w:r>
          </w:p>
        </w:tc>
      </w:tr>
      <w:tr w:rsidR="000D1075" w:rsidRPr="00270001" w14:paraId="2AC8D825" w14:textId="77777777" w:rsidTr="00B1145A">
        <w:tc>
          <w:tcPr>
            <w:tcW w:w="1818" w:type="dxa"/>
            <w:shd w:val="clear" w:color="auto" w:fill="C6D9F1" w:themeFill="text2" w:themeFillTint="33"/>
          </w:tcPr>
          <w:p w14:paraId="34A02FA4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Project:</w:t>
            </w:r>
            <w:r w:rsidRPr="00270001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14:paraId="00507C9A" w14:textId="39DC2461" w:rsidR="000D1075" w:rsidRPr="00270001" w:rsidRDefault="00512133" w:rsidP="00B1145A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Adtalem Global Education.</w:t>
            </w:r>
          </w:p>
        </w:tc>
      </w:tr>
      <w:tr w:rsidR="000D1075" w:rsidRPr="00270001" w14:paraId="353960A7" w14:textId="77777777" w:rsidTr="00B1145A">
        <w:tc>
          <w:tcPr>
            <w:tcW w:w="1818" w:type="dxa"/>
            <w:shd w:val="clear" w:color="auto" w:fill="C6D9F1" w:themeFill="text2" w:themeFillTint="33"/>
          </w:tcPr>
          <w:p w14:paraId="7618BFC2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14:paraId="2E81662C" w14:textId="638C89D5" w:rsidR="000D1075" w:rsidRPr="00270001" w:rsidRDefault="00EC26F7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Devry</w:t>
            </w:r>
          </w:p>
        </w:tc>
      </w:tr>
      <w:tr w:rsidR="000D1075" w:rsidRPr="00270001" w14:paraId="2F103E72" w14:textId="77777777" w:rsidTr="00B1145A">
        <w:tc>
          <w:tcPr>
            <w:tcW w:w="1818" w:type="dxa"/>
            <w:shd w:val="clear" w:color="auto" w:fill="C6D9F1" w:themeFill="text2" w:themeFillTint="33"/>
          </w:tcPr>
          <w:p w14:paraId="753DC91F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Environment:</w:t>
            </w:r>
            <w:r w:rsidRPr="00270001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14:paraId="5E599E06" w14:textId="2DEE4B9A" w:rsidR="000D1075" w:rsidRPr="00270001" w:rsidRDefault="00EC26F7" w:rsidP="00A66E22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>Network Operation Center</w:t>
            </w:r>
          </w:p>
        </w:tc>
      </w:tr>
      <w:tr w:rsidR="000D1075" w:rsidRPr="00270001" w14:paraId="247F03CD" w14:textId="77777777" w:rsidTr="00B1145A">
        <w:tc>
          <w:tcPr>
            <w:tcW w:w="1818" w:type="dxa"/>
            <w:shd w:val="clear" w:color="auto" w:fill="C6D9F1" w:themeFill="text2" w:themeFillTint="33"/>
          </w:tcPr>
          <w:p w14:paraId="1D387555" w14:textId="77777777" w:rsidR="000D1075" w:rsidRPr="00270001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270001">
              <w:rPr>
                <w:rFonts w:ascii="Arial" w:hAnsi="Arial" w:cs="Arial"/>
                <w:b/>
                <w:bCs/>
              </w:rPr>
              <w:t>Role:</w:t>
            </w:r>
            <w:r w:rsidRPr="00270001">
              <w:rPr>
                <w:rFonts w:ascii="Arial" w:hAnsi="Arial" w:cs="Arial"/>
                <w:b/>
                <w:bCs/>
              </w:rPr>
              <w:tab/>
            </w:r>
            <w:r w:rsidRPr="00270001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14:paraId="19F9F029" w14:textId="77777777" w:rsidR="000D1075" w:rsidRPr="00270001" w:rsidRDefault="006C4095" w:rsidP="00B1145A">
            <w:pPr>
              <w:rPr>
                <w:rFonts w:ascii="Arial" w:hAnsi="Arial" w:cs="Arial"/>
                <w:bCs/>
              </w:rPr>
            </w:pPr>
            <w:r w:rsidRPr="00270001">
              <w:rPr>
                <w:rFonts w:ascii="Arial" w:hAnsi="Arial" w:cs="Arial"/>
              </w:rPr>
              <w:t>Analyst/Software Engineer</w:t>
            </w:r>
          </w:p>
        </w:tc>
      </w:tr>
    </w:tbl>
    <w:p w14:paraId="37C19E13" w14:textId="77777777" w:rsidR="000D1075" w:rsidRPr="00270001" w:rsidRDefault="000D1075" w:rsidP="000D1075">
      <w:pPr>
        <w:jc w:val="both"/>
        <w:rPr>
          <w:rFonts w:ascii="Arial" w:hAnsi="Arial" w:cs="Arial"/>
          <w:b/>
        </w:rPr>
      </w:pPr>
    </w:p>
    <w:p w14:paraId="19DA0723" w14:textId="77777777" w:rsidR="000D1075" w:rsidRPr="00270001" w:rsidRDefault="000D1075" w:rsidP="000D1075">
      <w:pPr>
        <w:jc w:val="both"/>
        <w:rPr>
          <w:rFonts w:ascii="Arial" w:hAnsi="Arial" w:cs="Arial"/>
          <w:b/>
        </w:rPr>
      </w:pPr>
    </w:p>
    <w:p w14:paraId="5C508116" w14:textId="77777777" w:rsidR="000D1075" w:rsidRPr="00270001" w:rsidRDefault="000D1075" w:rsidP="000D1075">
      <w:pPr>
        <w:jc w:val="both"/>
        <w:rPr>
          <w:rFonts w:ascii="Arial" w:hAnsi="Arial" w:cs="Arial"/>
          <w:b/>
        </w:rPr>
      </w:pPr>
      <w:r w:rsidRPr="00270001">
        <w:rPr>
          <w:rFonts w:ascii="Arial" w:hAnsi="Arial" w:cs="Arial"/>
          <w:b/>
        </w:rPr>
        <w:t>Brief description of the project:</w:t>
      </w:r>
    </w:p>
    <w:p w14:paraId="2C71401A" w14:textId="3F4C19CE" w:rsidR="00790BD1" w:rsidRPr="00270001" w:rsidRDefault="00EC26F7" w:rsidP="00790BD1">
      <w:pPr>
        <w:rPr>
          <w:rFonts w:ascii="Arial" w:hAnsi="Arial" w:cs="Arial"/>
          <w:b/>
        </w:rPr>
      </w:pPr>
      <w:r w:rsidRPr="00EC26F7">
        <w:rPr>
          <w:rFonts w:ascii="Arial" w:hAnsi="Arial" w:cs="Arial"/>
          <w:color w:val="000000"/>
          <w:szCs w:val="22"/>
        </w:rPr>
        <w:t>The purpose of Adtalem Global Education is to empower students to achieve their goals, find success and make inspiring contributions to our global community</w:t>
      </w:r>
    </w:p>
    <w:p w14:paraId="0FB4F9E5" w14:textId="77777777" w:rsidR="00790BD1" w:rsidRPr="00270001" w:rsidRDefault="00790BD1" w:rsidP="00790BD1">
      <w:pPr>
        <w:rPr>
          <w:rFonts w:ascii="Arial" w:hAnsi="Arial" w:cs="Arial"/>
          <w:b/>
        </w:rPr>
      </w:pPr>
    </w:p>
    <w:p w14:paraId="2CE37CE4" w14:textId="77777777" w:rsidR="000D1075" w:rsidRPr="00270001" w:rsidRDefault="000D1075" w:rsidP="00790BD1">
      <w:pPr>
        <w:rPr>
          <w:rFonts w:ascii="Arial" w:hAnsi="Arial" w:cs="Arial"/>
          <w:b/>
        </w:rPr>
      </w:pPr>
      <w:r w:rsidRPr="00270001">
        <w:rPr>
          <w:rFonts w:ascii="Arial" w:hAnsi="Arial" w:cs="Arial"/>
          <w:b/>
        </w:rPr>
        <w:t>Responsible for:</w:t>
      </w:r>
    </w:p>
    <w:p w14:paraId="2E3B013C" w14:textId="77777777"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  <w:szCs w:val="22"/>
        </w:rPr>
      </w:pPr>
      <w:r w:rsidRPr="00270001">
        <w:rPr>
          <w:rFonts w:ascii="Arial" w:hAnsi="Arial" w:cs="Arial"/>
          <w:szCs w:val="22"/>
        </w:rPr>
        <w:t>Worked on Aws cloud like creating virtual machines (EC2) in the cloud.</w:t>
      </w:r>
    </w:p>
    <w:p w14:paraId="28AB1C70" w14:textId="77777777"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  <w:szCs w:val="22"/>
        </w:rPr>
      </w:pPr>
      <w:r w:rsidRPr="00270001">
        <w:rPr>
          <w:rFonts w:ascii="Arial" w:hAnsi="Arial" w:cs="Arial"/>
          <w:szCs w:val="22"/>
        </w:rPr>
        <w:t>Using S3 to host a static website.</w:t>
      </w:r>
    </w:p>
    <w:p w14:paraId="476EACA9" w14:textId="77777777"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  <w:szCs w:val="22"/>
        </w:rPr>
      </w:pPr>
      <w:r w:rsidRPr="00270001">
        <w:rPr>
          <w:rFonts w:ascii="Arial" w:hAnsi="Arial" w:cs="Arial"/>
          <w:szCs w:val="22"/>
        </w:rPr>
        <w:lastRenderedPageBreak/>
        <w:t>By using API gateway integrates our application to AWS server.</w:t>
      </w:r>
    </w:p>
    <w:p w14:paraId="7BE29D2B" w14:textId="77777777" w:rsidR="00270001" w:rsidRPr="00270001" w:rsidRDefault="00270001" w:rsidP="00270001">
      <w:pPr>
        <w:numPr>
          <w:ilvl w:val="0"/>
          <w:numId w:val="31"/>
        </w:numPr>
        <w:rPr>
          <w:rFonts w:ascii="Arial" w:hAnsi="Arial" w:cs="Arial"/>
        </w:rPr>
      </w:pPr>
      <w:r w:rsidRPr="00270001">
        <w:rPr>
          <w:rFonts w:ascii="Arial" w:hAnsi="Arial" w:cs="Arial"/>
        </w:rPr>
        <w:t>Amazon Route 53(Creation of hosted zones, Creation of DNS records for EC2, Adding Route 53 health check to EC2 and configure DNS failover to S3)</w:t>
      </w:r>
    </w:p>
    <w:p w14:paraId="3FB4694A" w14:textId="793093BC" w:rsidR="00270001" w:rsidRDefault="00270001" w:rsidP="00270001">
      <w:pPr>
        <w:numPr>
          <w:ilvl w:val="0"/>
          <w:numId w:val="31"/>
        </w:numPr>
        <w:rPr>
          <w:rFonts w:ascii="Arial" w:hAnsi="Arial" w:cs="Arial"/>
        </w:rPr>
      </w:pPr>
      <w:r w:rsidRPr="00270001">
        <w:rPr>
          <w:rFonts w:ascii="Arial" w:hAnsi="Arial" w:cs="Arial"/>
        </w:rPr>
        <w:t>Jenkins setup and writing jobs and managing plugins</w:t>
      </w:r>
    </w:p>
    <w:p w14:paraId="57A09CA4" w14:textId="11689D9D" w:rsidR="00EC26F7" w:rsidRDefault="00EC26F7" w:rsidP="00270001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Worked on Shell scripting and power shell scripting.</w:t>
      </w:r>
    </w:p>
    <w:p w14:paraId="3C06AD69" w14:textId="75733F50" w:rsidR="00EC26F7" w:rsidRDefault="00EC26F7" w:rsidP="00270001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Monitoring Appworx, Nagios and SCOM tools.</w:t>
      </w:r>
    </w:p>
    <w:p w14:paraId="31DD6588" w14:textId="09C35E81" w:rsidR="00EC26F7" w:rsidRDefault="00EC26F7" w:rsidP="00EC26F7">
      <w:pPr>
        <w:numPr>
          <w:ilvl w:val="0"/>
          <w:numId w:val="31"/>
        </w:numPr>
        <w:rPr>
          <w:rFonts w:ascii="Arial" w:hAnsi="Arial" w:cs="Arial"/>
        </w:rPr>
      </w:pPr>
      <w:r w:rsidRPr="00EC26F7">
        <w:rPr>
          <w:rFonts w:ascii="Arial" w:hAnsi="Arial" w:cs="Arial"/>
        </w:rPr>
        <w:t>Work</w:t>
      </w:r>
      <w:r w:rsidR="00B367F4">
        <w:rPr>
          <w:rFonts w:ascii="Arial" w:hAnsi="Arial" w:cs="Arial"/>
        </w:rPr>
        <w:t>ing</w:t>
      </w:r>
      <w:r w:rsidRPr="00EC26F7">
        <w:rPr>
          <w:rFonts w:ascii="Arial" w:hAnsi="Arial" w:cs="Arial"/>
        </w:rPr>
        <w:t xml:space="preserve"> on service Now </w:t>
      </w:r>
      <w:r w:rsidRPr="00EC26F7">
        <w:rPr>
          <w:rFonts w:ascii="Arial" w:hAnsi="Arial" w:cs="Arial"/>
        </w:rPr>
        <w:t>tool:</w:t>
      </w:r>
      <w:r w:rsidRPr="00EC26F7">
        <w:rPr>
          <w:rFonts w:ascii="Arial" w:hAnsi="Arial" w:cs="Arial"/>
        </w:rPr>
        <w:t xml:space="preserve"> performed tasks on Incident, problem and change management</w:t>
      </w:r>
    </w:p>
    <w:p w14:paraId="3093CFEF" w14:textId="44471486" w:rsidR="00EC26F7" w:rsidRPr="00EC26F7" w:rsidRDefault="00EC26F7" w:rsidP="00EC26F7">
      <w:pPr>
        <w:numPr>
          <w:ilvl w:val="0"/>
          <w:numId w:val="31"/>
        </w:numPr>
        <w:rPr>
          <w:rFonts w:ascii="Arial" w:hAnsi="Arial" w:cs="Arial"/>
        </w:rPr>
      </w:pPr>
      <w:r w:rsidRPr="00EC26F7">
        <w:rPr>
          <w:rFonts w:ascii="Arial" w:hAnsi="Arial" w:cs="Arial"/>
        </w:rPr>
        <w:t>Work</w:t>
      </w:r>
      <w:r w:rsidR="00B367F4">
        <w:rPr>
          <w:rFonts w:ascii="Arial" w:hAnsi="Arial" w:cs="Arial"/>
        </w:rPr>
        <w:t>ing</w:t>
      </w:r>
      <w:r w:rsidRPr="00EC26F7">
        <w:rPr>
          <w:rFonts w:ascii="Arial" w:hAnsi="Arial" w:cs="Arial"/>
        </w:rPr>
        <w:t xml:space="preserve"> on SCOM and Nagios </w:t>
      </w:r>
      <w:r w:rsidRPr="00EC26F7">
        <w:rPr>
          <w:rFonts w:ascii="Arial" w:hAnsi="Arial" w:cs="Arial"/>
        </w:rPr>
        <w:t>Tools:</w:t>
      </w:r>
      <w:r w:rsidRPr="00EC26F7">
        <w:rPr>
          <w:rFonts w:ascii="Arial" w:hAnsi="Arial" w:cs="Arial"/>
        </w:rPr>
        <w:t xml:space="preserve"> Monitored all Windows, Citrix, Linux servers and performed 1st level troubleshooting by using basic commands.</w:t>
      </w:r>
    </w:p>
    <w:p w14:paraId="6150D181" w14:textId="5FC4D31E" w:rsidR="00EC26F7" w:rsidRDefault="00EC26F7" w:rsidP="00EC26F7">
      <w:pPr>
        <w:numPr>
          <w:ilvl w:val="0"/>
          <w:numId w:val="31"/>
        </w:numPr>
        <w:rPr>
          <w:rFonts w:ascii="Arial" w:hAnsi="Arial" w:cs="Arial"/>
        </w:rPr>
      </w:pPr>
      <w:r w:rsidRPr="00EC26F7">
        <w:rPr>
          <w:rFonts w:ascii="Arial" w:hAnsi="Arial" w:cs="Arial"/>
        </w:rPr>
        <w:t>Work</w:t>
      </w:r>
      <w:r w:rsidR="00B367F4">
        <w:rPr>
          <w:rFonts w:ascii="Arial" w:hAnsi="Arial" w:cs="Arial"/>
        </w:rPr>
        <w:t>ing</w:t>
      </w:r>
      <w:bookmarkStart w:id="0" w:name="_GoBack"/>
      <w:bookmarkEnd w:id="0"/>
      <w:r w:rsidRPr="00EC26F7">
        <w:rPr>
          <w:rFonts w:ascii="Arial" w:hAnsi="Arial" w:cs="Arial"/>
        </w:rPr>
        <w:t xml:space="preserve"> on different tools like TMS, Meraki, Sprint, </w:t>
      </w:r>
      <w:r w:rsidRPr="00EC26F7">
        <w:rPr>
          <w:rFonts w:ascii="Arial" w:hAnsi="Arial" w:cs="Arial"/>
        </w:rPr>
        <w:t>stat seeker</w:t>
      </w:r>
      <w:r w:rsidRPr="00EC26F7">
        <w:rPr>
          <w:rFonts w:ascii="Arial" w:hAnsi="Arial" w:cs="Arial"/>
        </w:rPr>
        <w:t>, Veritas etc.</w:t>
      </w:r>
    </w:p>
    <w:p w14:paraId="073820AA" w14:textId="77777777" w:rsidR="000D1075" w:rsidRPr="00270001" w:rsidRDefault="000D1075" w:rsidP="000D1075">
      <w:pPr>
        <w:rPr>
          <w:rFonts w:ascii="Arial" w:hAnsi="Arial" w:cs="Arial"/>
        </w:rPr>
      </w:pPr>
    </w:p>
    <w:sectPr w:rsidR="000D1075" w:rsidRPr="00270001" w:rsidSect="00505BE8">
      <w:headerReference w:type="default" r:id="rId8"/>
      <w:footerReference w:type="default" r:id="rId9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924F7" w14:textId="77777777" w:rsidR="00120120" w:rsidRDefault="00120120" w:rsidP="00510EC9">
      <w:r>
        <w:separator/>
      </w:r>
    </w:p>
  </w:endnote>
  <w:endnote w:type="continuationSeparator" w:id="0">
    <w:p w14:paraId="2ACB5688" w14:textId="77777777" w:rsidR="00120120" w:rsidRDefault="00120120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E764" w14:textId="513F7900"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512133">
      <w:rPr>
        <w:rFonts w:ascii="Arial" w:hAnsi="Arial" w:cs="Arial"/>
        <w:noProof/>
        <w:sz w:val="16"/>
        <w:szCs w:val="16"/>
      </w:rPr>
      <w:t>28 March 2018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270001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270001">
          <w:rPr>
            <w:rFonts w:ascii="Arial" w:hAnsi="Arial" w:cs="Arial"/>
            <w:noProof/>
            <w:sz w:val="16"/>
            <w:szCs w:val="16"/>
            <w:lang w:val="fr-FR"/>
          </w:rPr>
          <w:t>2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14:paraId="0132933E" w14:textId="77777777" w:rsidR="0020165A" w:rsidRDefault="0020165A" w:rsidP="00505BE8">
    <w:pPr>
      <w:pStyle w:val="Footer"/>
      <w:rPr>
        <w:rFonts w:ascii="Candara" w:hAnsi="Candara"/>
        <w:b/>
        <w:sz w:val="22"/>
      </w:rPr>
    </w:pPr>
  </w:p>
  <w:p w14:paraId="0C474F93" w14:textId="77777777"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530C8" w14:textId="77777777" w:rsidR="00120120" w:rsidRDefault="00120120" w:rsidP="00510EC9">
      <w:r>
        <w:separator/>
      </w:r>
    </w:p>
  </w:footnote>
  <w:footnote w:type="continuationSeparator" w:id="0">
    <w:p w14:paraId="6779F940" w14:textId="77777777" w:rsidR="00120120" w:rsidRDefault="00120120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74FD6" w14:textId="77777777" w:rsidR="0020165A" w:rsidRDefault="00120120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6BF1D6C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37C8A658" wp14:editId="27A25E1B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14:paraId="592E888D" w14:textId="77777777" w:rsidR="0020165A" w:rsidRDefault="0020165A">
    <w:pPr>
      <w:jc w:val="center"/>
      <w:rPr>
        <w:rFonts w:ascii="Arial" w:hAnsi="Arial"/>
        <w:sz w:val="4"/>
      </w:rPr>
    </w:pPr>
  </w:p>
  <w:p w14:paraId="693971D2" w14:textId="77777777" w:rsidR="0020165A" w:rsidRDefault="0020165A">
    <w:pPr>
      <w:jc w:val="center"/>
      <w:rPr>
        <w:rFonts w:ascii="Arial" w:hAnsi="Arial"/>
        <w:sz w:val="4"/>
      </w:rPr>
    </w:pPr>
  </w:p>
  <w:p w14:paraId="5BD07501" w14:textId="77777777" w:rsidR="0020165A" w:rsidRDefault="0020165A">
    <w:pPr>
      <w:jc w:val="center"/>
      <w:rPr>
        <w:rFonts w:ascii="Arial" w:hAnsi="Arial"/>
      </w:rPr>
    </w:pPr>
  </w:p>
  <w:p w14:paraId="6725A0E5" w14:textId="77777777"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14:paraId="299A62DC" w14:textId="77777777"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 w15:restartNumberingAfterBreak="0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D6BBD"/>
    <w:multiLevelType w:val="hybridMultilevel"/>
    <w:tmpl w:val="01E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26"/>
  </w:num>
  <w:num w:numId="5">
    <w:abstractNumId w:val="25"/>
  </w:num>
  <w:num w:numId="6">
    <w:abstractNumId w:val="20"/>
  </w:num>
  <w:num w:numId="7">
    <w:abstractNumId w:val="23"/>
  </w:num>
  <w:num w:numId="8">
    <w:abstractNumId w:val="28"/>
  </w:num>
  <w:num w:numId="9">
    <w:abstractNumId w:val="30"/>
  </w:num>
  <w:num w:numId="10">
    <w:abstractNumId w:val="27"/>
  </w:num>
  <w:num w:numId="11">
    <w:abstractNumId w:val="14"/>
  </w:num>
  <w:num w:numId="12">
    <w:abstractNumId w:val="9"/>
  </w:num>
  <w:num w:numId="13">
    <w:abstractNumId w:val="22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4"/>
  </w:num>
  <w:num w:numId="23">
    <w:abstractNumId w:val="1"/>
  </w:num>
  <w:num w:numId="24">
    <w:abstractNumId w:val="29"/>
  </w:num>
  <w:num w:numId="25">
    <w:abstractNumId w:val="21"/>
  </w:num>
  <w:num w:numId="26">
    <w:abstractNumId w:val="11"/>
  </w:num>
  <w:num w:numId="27">
    <w:abstractNumId w:val="17"/>
  </w:num>
  <w:num w:numId="28">
    <w:abstractNumId w:val="15"/>
  </w:num>
  <w:num w:numId="29">
    <w:abstractNumId w:val="10"/>
  </w:num>
  <w:num w:numId="30">
    <w:abstractNumId w:val="1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27AC"/>
    <w:rsid w:val="00072B95"/>
    <w:rsid w:val="00072EB7"/>
    <w:rsid w:val="00075047"/>
    <w:rsid w:val="000818DF"/>
    <w:rsid w:val="00081A21"/>
    <w:rsid w:val="00091636"/>
    <w:rsid w:val="00092B1F"/>
    <w:rsid w:val="000956E0"/>
    <w:rsid w:val="000A1876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54D1"/>
    <w:rsid w:val="0011259B"/>
    <w:rsid w:val="0011310A"/>
    <w:rsid w:val="00120120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0001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FCE"/>
    <w:rsid w:val="002E22A5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4BD0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13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4095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E45C0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2181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6E22"/>
    <w:rsid w:val="00A672A0"/>
    <w:rsid w:val="00A77577"/>
    <w:rsid w:val="00A809D4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367F4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2469"/>
    <w:rsid w:val="00E135A5"/>
    <w:rsid w:val="00E1613C"/>
    <w:rsid w:val="00E175C2"/>
    <w:rsid w:val="00E2390B"/>
    <w:rsid w:val="00E305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6F7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4:docId w14:val="466337C8"/>
  <w15:docId w15:val="{A5D3362A-1AD2-4472-9512-8D4E22DC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9B77-41C1-4497-A77E-3A2673C8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Kothakota, Nishanth</cp:lastModifiedBy>
  <cp:revision>8</cp:revision>
  <cp:lastPrinted>2007-04-20T06:46:00Z</cp:lastPrinted>
  <dcterms:created xsi:type="dcterms:W3CDTF">2016-08-04T06:04:00Z</dcterms:created>
  <dcterms:modified xsi:type="dcterms:W3CDTF">2018-03-28T06:06:00Z</dcterms:modified>
</cp:coreProperties>
</file>