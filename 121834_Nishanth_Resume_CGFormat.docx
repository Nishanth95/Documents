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75" w:rsidRPr="00270001" w:rsidRDefault="000D1075" w:rsidP="00511D93">
      <w:pPr>
        <w:ind w:left="360"/>
        <w:jc w:val="both"/>
        <w:rPr>
          <w:rFonts w:ascii="Arial" w:hAnsi="Arial" w:cs="Arial"/>
          <w:bCs/>
        </w:rPr>
      </w:pPr>
    </w:p>
    <w:p w:rsidR="000D1075" w:rsidRPr="00270001" w:rsidRDefault="000D1075" w:rsidP="000D1075">
      <w:pPr>
        <w:ind w:left="7200"/>
        <w:jc w:val="both"/>
        <w:rPr>
          <w:rFonts w:ascii="Arial" w:hAnsi="Arial" w:cs="Arial"/>
          <w:sz w:val="24"/>
          <w:szCs w:val="24"/>
        </w:rPr>
      </w:pPr>
      <w:r w:rsidRPr="0027000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D3FAD" wp14:editId="25D0A771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6C4095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Nishanth Kot</w:t>
                            </w:r>
                            <w:r w:rsidR="0094218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h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akota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Contact No.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+91-8106492689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:rsidR="000D1075" w:rsidRPr="00433ACA" w:rsidRDefault="006C4095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Nishanth Kot</w:t>
                      </w:r>
                      <w:r w:rsidR="0094218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h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akota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Contact No.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+91-8106492689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270001" w:rsidRDefault="000D1075" w:rsidP="000D1075">
      <w:pPr>
        <w:ind w:left="7200"/>
        <w:jc w:val="both"/>
        <w:rPr>
          <w:rFonts w:ascii="Arial" w:hAnsi="Arial" w:cs="Arial"/>
          <w:b/>
          <w:sz w:val="28"/>
          <w:u w:val="single"/>
        </w:rPr>
      </w:pPr>
      <w:r w:rsidRPr="00270001">
        <w:rPr>
          <w:rFonts w:ascii="Arial" w:hAnsi="Arial" w:cs="Arial"/>
          <w:sz w:val="24"/>
          <w:szCs w:val="24"/>
        </w:rPr>
        <w:t xml:space="preserve"> </w:t>
      </w:r>
    </w:p>
    <w:p w:rsidR="000D1075" w:rsidRPr="00270001" w:rsidRDefault="000D1075" w:rsidP="000D1075">
      <w:pPr>
        <w:pStyle w:val="Heading3"/>
        <w:rPr>
          <w:rFonts w:cs="Arial"/>
        </w:rPr>
      </w:pPr>
    </w:p>
    <w:p w:rsidR="000D1075" w:rsidRPr="00270001" w:rsidRDefault="000D1075" w:rsidP="000D1075">
      <w:pPr>
        <w:pStyle w:val="Heading3"/>
        <w:rPr>
          <w:rFonts w:cs="Arial"/>
        </w:rPr>
      </w:pPr>
    </w:p>
    <w:p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 xml:space="preserve">SUMMARY: </w:t>
      </w:r>
    </w:p>
    <w:p w:rsidR="000D1075" w:rsidRPr="00270001" w:rsidRDefault="000D1075" w:rsidP="000D1075">
      <w:pPr>
        <w:rPr>
          <w:rFonts w:ascii="Arial" w:hAnsi="Arial" w:cs="Arial"/>
        </w:rPr>
      </w:pPr>
    </w:p>
    <w:p w:rsidR="000D1075" w:rsidRPr="00270001" w:rsidRDefault="006C409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270001">
        <w:rPr>
          <w:rFonts w:ascii="Arial" w:hAnsi="Arial" w:cs="Arial"/>
          <w:b/>
        </w:rPr>
        <w:t xml:space="preserve">Worked on </w:t>
      </w:r>
      <w:proofErr w:type="spellStart"/>
      <w:r w:rsidRPr="00270001">
        <w:rPr>
          <w:rFonts w:ascii="Arial" w:hAnsi="Arial" w:cs="Arial"/>
          <w:b/>
        </w:rPr>
        <w:t>Aamzon</w:t>
      </w:r>
      <w:proofErr w:type="spellEnd"/>
      <w:r w:rsidRPr="00270001">
        <w:rPr>
          <w:rFonts w:ascii="Arial" w:hAnsi="Arial" w:cs="Arial"/>
          <w:b/>
        </w:rPr>
        <w:t xml:space="preserve"> Web Services , </w:t>
      </w:r>
      <w:proofErr w:type="spellStart"/>
      <w:r w:rsidRPr="00270001">
        <w:rPr>
          <w:rFonts w:ascii="Arial" w:hAnsi="Arial" w:cs="Arial"/>
          <w:b/>
        </w:rPr>
        <w:t>VMWare</w:t>
      </w:r>
      <w:proofErr w:type="spellEnd"/>
      <w:r w:rsidRPr="00270001">
        <w:rPr>
          <w:rFonts w:ascii="Arial" w:hAnsi="Arial" w:cs="Arial"/>
          <w:b/>
        </w:rPr>
        <w:t xml:space="preserve"> </w:t>
      </w:r>
      <w:proofErr w:type="spellStart"/>
      <w:r w:rsidRPr="00270001">
        <w:rPr>
          <w:rFonts w:ascii="Arial" w:hAnsi="Arial" w:cs="Arial"/>
          <w:b/>
        </w:rPr>
        <w:t>Adminstration</w:t>
      </w:r>
      <w:proofErr w:type="spellEnd"/>
      <w:r w:rsidRPr="00270001">
        <w:rPr>
          <w:rFonts w:ascii="Arial" w:hAnsi="Arial" w:cs="Arial"/>
          <w:b/>
        </w:rPr>
        <w:t xml:space="preserve">, </w:t>
      </w:r>
      <w:proofErr w:type="spellStart"/>
      <w:r w:rsidRPr="00270001">
        <w:rPr>
          <w:rFonts w:ascii="Arial" w:hAnsi="Arial" w:cs="Arial"/>
          <w:b/>
        </w:rPr>
        <w:t>Vsphere</w:t>
      </w:r>
      <w:proofErr w:type="spellEnd"/>
      <w:r w:rsidRPr="00270001">
        <w:rPr>
          <w:rFonts w:ascii="Arial" w:hAnsi="Arial" w:cs="Arial"/>
          <w:b/>
        </w:rPr>
        <w:t xml:space="preserve"> client,</w:t>
      </w:r>
      <w:r w:rsidR="00A66E22" w:rsidRPr="00270001">
        <w:rPr>
          <w:rFonts w:ascii="Arial" w:hAnsi="Arial" w:cs="Arial"/>
          <w:b/>
        </w:rPr>
        <w:t xml:space="preserve"> </w:t>
      </w:r>
      <w:proofErr w:type="spellStart"/>
      <w:r w:rsidR="00A66E22" w:rsidRPr="00270001">
        <w:rPr>
          <w:rFonts w:ascii="Arial" w:hAnsi="Arial" w:cs="Arial"/>
          <w:b/>
        </w:rPr>
        <w:t>vRO</w:t>
      </w:r>
      <w:proofErr w:type="spellEnd"/>
      <w:r w:rsidR="00A66E22" w:rsidRPr="00270001">
        <w:rPr>
          <w:rFonts w:ascii="Arial" w:hAnsi="Arial" w:cs="Arial"/>
          <w:b/>
        </w:rPr>
        <w:t>/</w:t>
      </w:r>
      <w:proofErr w:type="spellStart"/>
      <w:r w:rsidR="00A66E22" w:rsidRPr="00270001">
        <w:rPr>
          <w:rFonts w:ascii="Arial" w:hAnsi="Arial" w:cs="Arial"/>
          <w:b/>
        </w:rPr>
        <w:t>vRA</w:t>
      </w:r>
      <w:proofErr w:type="spellEnd"/>
      <w:r w:rsidR="00A66E22" w:rsidRPr="00270001">
        <w:rPr>
          <w:rFonts w:ascii="Arial" w:hAnsi="Arial" w:cs="Arial"/>
          <w:b/>
        </w:rPr>
        <w:t>,</w:t>
      </w:r>
      <w:r w:rsidRPr="00270001">
        <w:rPr>
          <w:rFonts w:ascii="Arial" w:hAnsi="Arial" w:cs="Arial"/>
          <w:b/>
        </w:rPr>
        <w:t xml:space="preserve"> </w:t>
      </w:r>
      <w:proofErr w:type="spellStart"/>
      <w:r w:rsidRPr="00270001">
        <w:rPr>
          <w:rFonts w:ascii="Arial" w:hAnsi="Arial" w:cs="Arial"/>
          <w:b/>
        </w:rPr>
        <w:t>DevOps</w:t>
      </w:r>
      <w:proofErr w:type="spellEnd"/>
      <w:r w:rsidRPr="00270001">
        <w:rPr>
          <w:rFonts w:ascii="Arial" w:hAnsi="Arial" w:cs="Arial"/>
          <w:b/>
        </w:rPr>
        <w:t xml:space="preserve"> tools like Jenkins and </w:t>
      </w:r>
      <w:proofErr w:type="spellStart"/>
      <w:r w:rsidRPr="00270001">
        <w:rPr>
          <w:rFonts w:ascii="Arial" w:hAnsi="Arial" w:cs="Arial"/>
          <w:b/>
        </w:rPr>
        <w:t>Git</w:t>
      </w:r>
      <w:proofErr w:type="spellEnd"/>
      <w:r w:rsidRPr="00270001">
        <w:rPr>
          <w:rFonts w:ascii="Arial" w:hAnsi="Arial" w:cs="Arial"/>
          <w:b/>
        </w:rPr>
        <w:t>, Java and JEE</w:t>
      </w:r>
      <w:r w:rsidRPr="00270001">
        <w:rPr>
          <w:rFonts w:ascii="Arial" w:hAnsi="Arial" w:cs="Arial"/>
          <w:sz w:val="22"/>
          <w:szCs w:val="22"/>
        </w:rPr>
        <w:t>.</w:t>
      </w:r>
    </w:p>
    <w:p w:rsidR="000D1075" w:rsidRPr="00270001" w:rsidRDefault="000D1075" w:rsidP="000D1075">
      <w:pPr>
        <w:ind w:left="360"/>
        <w:jc w:val="both"/>
        <w:rPr>
          <w:rFonts w:ascii="Arial" w:hAnsi="Arial" w:cs="Arial"/>
        </w:rPr>
      </w:pPr>
    </w:p>
    <w:p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 xml:space="preserve">EDUCATION QUALIFICATIONS  </w:t>
      </w:r>
    </w:p>
    <w:p w:rsidR="000D1075" w:rsidRPr="00270001" w:rsidRDefault="000D1075" w:rsidP="000D1075">
      <w:pPr>
        <w:rPr>
          <w:rFonts w:ascii="Arial" w:hAnsi="Arial" w:cs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270001" w:rsidTr="00B1145A">
        <w:tc>
          <w:tcPr>
            <w:tcW w:w="8658" w:type="dxa"/>
            <w:shd w:val="clear" w:color="auto" w:fill="C6D9F1" w:themeFill="text2" w:themeFillTint="33"/>
          </w:tcPr>
          <w:p w:rsidR="000D1075" w:rsidRPr="00270001" w:rsidRDefault="006C4095" w:rsidP="006C40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>Graduate</w:t>
            </w:r>
            <w:r w:rsidR="00D12AAC" w:rsidRPr="00270001">
              <w:rPr>
                <w:rFonts w:ascii="Arial" w:hAnsi="Arial" w:cs="Arial"/>
              </w:rPr>
              <w:t xml:space="preserve"> in </w:t>
            </w:r>
            <w:r w:rsidRPr="00270001">
              <w:rPr>
                <w:rFonts w:ascii="Arial" w:hAnsi="Arial" w:cs="Arial"/>
              </w:rPr>
              <w:t>Electronics And Communication</w:t>
            </w:r>
            <w:r w:rsidR="00D12AAC" w:rsidRPr="00270001">
              <w:rPr>
                <w:rFonts w:ascii="Arial" w:hAnsi="Arial" w:cs="Arial"/>
              </w:rPr>
              <w:t xml:space="preserve"> </w:t>
            </w:r>
            <w:r w:rsidR="000D1075" w:rsidRPr="00270001">
              <w:rPr>
                <w:rFonts w:ascii="Arial" w:hAnsi="Arial" w:cs="Arial"/>
              </w:rPr>
              <w:t>–</w:t>
            </w:r>
            <w:r w:rsidRPr="00270001">
              <w:rPr>
                <w:rFonts w:ascii="Arial" w:hAnsi="Arial" w:cs="Arial"/>
              </w:rPr>
              <w:t xml:space="preserve"> JNTUA</w:t>
            </w:r>
            <w:r w:rsidR="00D12AAC" w:rsidRPr="00270001">
              <w:rPr>
                <w:rFonts w:ascii="Arial" w:hAnsi="Arial" w:cs="Arial"/>
              </w:rPr>
              <w:t xml:space="preserve"> University</w:t>
            </w:r>
            <w:r w:rsidR="000D1075" w:rsidRPr="00270001">
              <w:rPr>
                <w:rFonts w:ascii="Arial" w:hAnsi="Arial" w:cs="Arial"/>
              </w:rPr>
              <w:t>.</w:t>
            </w:r>
          </w:p>
        </w:tc>
      </w:tr>
    </w:tbl>
    <w:p w:rsidR="000D1075" w:rsidRPr="00270001" w:rsidRDefault="000D1075" w:rsidP="000D1075">
      <w:pPr>
        <w:ind w:left="360"/>
        <w:jc w:val="both"/>
        <w:rPr>
          <w:rFonts w:ascii="Arial" w:hAnsi="Arial" w:cs="Arial"/>
        </w:rPr>
      </w:pPr>
    </w:p>
    <w:p w:rsidR="000D1075" w:rsidRPr="00270001" w:rsidRDefault="000D1075" w:rsidP="000D1075">
      <w:pPr>
        <w:jc w:val="both"/>
        <w:rPr>
          <w:rFonts w:ascii="Arial" w:hAnsi="Arial" w:cs="Arial"/>
        </w:rPr>
      </w:pPr>
    </w:p>
    <w:p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>TECHNICAL EXPERIENCE:</w:t>
      </w:r>
    </w:p>
    <w:p w:rsidR="000D1075" w:rsidRPr="00270001" w:rsidRDefault="000D1075" w:rsidP="000D1075">
      <w:pPr>
        <w:jc w:val="both"/>
        <w:rPr>
          <w:rFonts w:ascii="Arial" w:hAnsi="Arial" w:cs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270001" w:rsidTr="00B1145A"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 xml:space="preserve">Core Java, Python, Shell Script, </w:t>
            </w:r>
            <w:proofErr w:type="spellStart"/>
            <w:r w:rsidRPr="00270001">
              <w:rPr>
                <w:rFonts w:ascii="Arial" w:hAnsi="Arial" w:cs="Arial"/>
                <w:b/>
              </w:rPr>
              <w:t>PoweShell</w:t>
            </w:r>
            <w:proofErr w:type="spellEnd"/>
            <w:r w:rsidRPr="00270001">
              <w:rPr>
                <w:rFonts w:ascii="Arial" w:hAnsi="Arial" w:cs="Arial"/>
                <w:b/>
              </w:rPr>
              <w:t xml:space="preserve"> Scripting</w:t>
            </w:r>
          </w:p>
        </w:tc>
      </w:tr>
      <w:tr w:rsidR="000D1075" w:rsidRPr="00270001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270001" w:rsidRDefault="006C4095" w:rsidP="00D659F7">
            <w:pPr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>HTML, CSS</w:t>
            </w:r>
          </w:p>
        </w:tc>
      </w:tr>
      <w:tr w:rsidR="000D1075" w:rsidRPr="00270001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  <w:b/>
                <w:bCs/>
              </w:rPr>
              <w:t>RDBMS</w:t>
            </w:r>
            <w:r w:rsidRPr="00270001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>Oracle 10g</w:t>
            </w:r>
          </w:p>
        </w:tc>
      </w:tr>
      <w:tr w:rsidR="000D1075" w:rsidRPr="00270001" w:rsidTr="00B1145A"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pStyle w:val="Heading3"/>
              <w:rPr>
                <w:rFonts w:cs="Arial"/>
                <w:bCs/>
              </w:rPr>
            </w:pPr>
            <w:r w:rsidRPr="00270001">
              <w:rPr>
                <w:rFonts w:cs="Arial"/>
                <w:bCs/>
              </w:rPr>
              <w:t>OPERATING SYSTEM: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>Windows, Linu</w:t>
            </w:r>
            <w:r w:rsidR="00A66E22" w:rsidRPr="00270001">
              <w:rPr>
                <w:rFonts w:ascii="Arial" w:hAnsi="Arial" w:cs="Arial"/>
                <w:b/>
              </w:rPr>
              <w:t>x</w:t>
            </w:r>
          </w:p>
        </w:tc>
      </w:tr>
      <w:tr w:rsidR="000D1075" w:rsidRPr="00270001" w:rsidTr="00B1145A"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270001">
              <w:rPr>
                <w:rFonts w:ascii="Arial" w:hAnsi="Arial" w:cs="Arial"/>
                <w:b/>
              </w:rPr>
              <w:t>Devops</w:t>
            </w:r>
            <w:proofErr w:type="spellEnd"/>
            <w:r w:rsidRPr="00270001">
              <w:rPr>
                <w:rFonts w:ascii="Arial" w:hAnsi="Arial" w:cs="Arial"/>
                <w:b/>
              </w:rPr>
              <w:t xml:space="preserve">(Jenkins), </w:t>
            </w:r>
            <w:proofErr w:type="spellStart"/>
            <w:r w:rsidRPr="00270001">
              <w:rPr>
                <w:rFonts w:ascii="Arial" w:hAnsi="Arial" w:cs="Arial"/>
                <w:b/>
              </w:rPr>
              <w:t>Git</w:t>
            </w:r>
            <w:proofErr w:type="spellEnd"/>
          </w:p>
        </w:tc>
      </w:tr>
      <w:tr w:rsidR="000D1075" w:rsidRPr="00270001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 xml:space="preserve">JDBC, </w:t>
            </w:r>
            <w:proofErr w:type="spellStart"/>
            <w:r w:rsidRPr="00270001">
              <w:rPr>
                <w:rFonts w:ascii="Arial" w:hAnsi="Arial" w:cs="Arial"/>
              </w:rPr>
              <w:t>Servlets,JSP</w:t>
            </w:r>
            <w:proofErr w:type="spellEnd"/>
          </w:p>
        </w:tc>
      </w:tr>
      <w:tr w:rsidR="000D1075" w:rsidRPr="00270001" w:rsidTr="00270001">
        <w:trPr>
          <w:trHeight w:val="224"/>
        </w:trPr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eastAsia="Arial" w:hAnsi="Arial" w:cs="Arial"/>
                <w:b/>
              </w:rPr>
              <w:t>CLOUD FRAMEWORK/SERVICES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>Amazon Web Services</w:t>
            </w:r>
          </w:p>
        </w:tc>
      </w:tr>
      <w:tr w:rsidR="000D1075" w:rsidRPr="00270001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270001" w:rsidRDefault="00A66E22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proofErr w:type="spellStart"/>
            <w:r w:rsidRPr="00270001">
              <w:rPr>
                <w:rFonts w:ascii="Arial" w:hAnsi="Arial" w:cs="Arial"/>
              </w:rPr>
              <w:t>SKype</w:t>
            </w:r>
            <w:proofErr w:type="spellEnd"/>
          </w:p>
        </w:tc>
      </w:tr>
    </w:tbl>
    <w:p w:rsidR="000D1075" w:rsidRPr="00270001" w:rsidRDefault="000D1075" w:rsidP="000D1075">
      <w:pPr>
        <w:pStyle w:val="Heading3"/>
        <w:rPr>
          <w:rFonts w:cs="Arial"/>
        </w:rPr>
      </w:pPr>
    </w:p>
    <w:p w:rsidR="000D1075" w:rsidRPr="00270001" w:rsidRDefault="000D1075" w:rsidP="000D1075">
      <w:pPr>
        <w:rPr>
          <w:rFonts w:ascii="Arial" w:hAnsi="Arial" w:cs="Arial"/>
        </w:rPr>
      </w:pPr>
    </w:p>
    <w:p w:rsidR="000D1075" w:rsidRPr="00270001" w:rsidRDefault="000D1075" w:rsidP="000D1075">
      <w:pPr>
        <w:rPr>
          <w:rFonts w:ascii="Arial" w:hAnsi="Arial" w:cs="Arial"/>
        </w:rPr>
      </w:pPr>
    </w:p>
    <w:p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>PROFESSIONAL EXPERIENCE: MAJOR ASSIGNMENTS:</w:t>
      </w:r>
    </w:p>
    <w:p w:rsidR="000D1075" w:rsidRPr="00270001" w:rsidRDefault="000D1075" w:rsidP="000D1075">
      <w:pPr>
        <w:rPr>
          <w:rFonts w:ascii="Arial" w:hAnsi="Arial" w:cs="Arial"/>
        </w:rPr>
      </w:pPr>
    </w:p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270001" w:rsidTr="00B1145A">
        <w:tc>
          <w:tcPr>
            <w:tcW w:w="8658" w:type="dxa"/>
            <w:gridSpan w:val="2"/>
            <w:shd w:val="clear" w:color="auto" w:fill="00B0F0"/>
          </w:tcPr>
          <w:p w:rsidR="000D1075" w:rsidRPr="00270001" w:rsidRDefault="0071169C" w:rsidP="0011310A">
            <w:pPr>
              <w:pStyle w:val="Heading2"/>
              <w:rPr>
                <w:rFonts w:ascii="Arial" w:hAnsi="Arial" w:cs="Arial"/>
                <w:color w:val="FFFFFF"/>
                <w:sz w:val="20"/>
              </w:rPr>
            </w:pPr>
            <w:r w:rsidRPr="00270001">
              <w:rPr>
                <w:rFonts w:ascii="Arial" w:hAnsi="Arial" w:cs="Arial"/>
                <w:color w:val="FFFFFF"/>
                <w:sz w:val="20"/>
              </w:rPr>
              <w:t>Jan</w:t>
            </w:r>
            <w:r w:rsidR="000D1075" w:rsidRPr="00270001">
              <w:rPr>
                <w:rFonts w:ascii="Arial" w:hAnsi="Arial" w:cs="Arial"/>
                <w:color w:val="FFFFFF"/>
                <w:sz w:val="20"/>
              </w:rPr>
              <w:t>’</w:t>
            </w:r>
            <w:r w:rsidR="006C4095" w:rsidRPr="00270001">
              <w:rPr>
                <w:rFonts w:ascii="Arial" w:hAnsi="Arial" w:cs="Arial"/>
                <w:color w:val="FFFFFF"/>
                <w:sz w:val="20"/>
              </w:rPr>
              <w:t>20</w:t>
            </w:r>
            <w:r w:rsidR="000D1075" w:rsidRPr="00270001">
              <w:rPr>
                <w:rFonts w:ascii="Arial" w:hAnsi="Arial" w:cs="Arial"/>
                <w:color w:val="FFFFFF"/>
                <w:sz w:val="20"/>
              </w:rPr>
              <w:t xml:space="preserve">– </w:t>
            </w:r>
            <w:r w:rsidR="006C4095" w:rsidRPr="00270001">
              <w:rPr>
                <w:rFonts w:ascii="Arial" w:hAnsi="Arial" w:cs="Arial"/>
                <w:color w:val="FFFFFF"/>
                <w:sz w:val="20"/>
              </w:rPr>
              <w:t>Till date</w:t>
            </w:r>
          </w:p>
        </w:tc>
      </w:tr>
      <w:tr w:rsidR="000D1075" w:rsidRPr="00270001" w:rsidTr="00B1145A">
        <w:tc>
          <w:tcPr>
            <w:tcW w:w="18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Project:</w:t>
            </w:r>
            <w:r w:rsidRPr="002700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270001" w:rsidRDefault="00270001" w:rsidP="00B1145A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7000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Cloud COE</w:t>
            </w:r>
          </w:p>
        </w:tc>
      </w:tr>
      <w:tr w:rsidR="000D1075" w:rsidRPr="00270001" w:rsidTr="00B1145A">
        <w:tc>
          <w:tcPr>
            <w:tcW w:w="18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270001" w:rsidRDefault="00A66E22" w:rsidP="00790BD1">
            <w:pPr>
              <w:rPr>
                <w:rFonts w:ascii="Arial" w:hAnsi="Arial" w:cs="Arial"/>
                <w:bCs/>
              </w:rPr>
            </w:pPr>
            <w:r w:rsidRPr="00270001">
              <w:rPr>
                <w:rFonts w:ascii="Arial" w:hAnsi="Arial" w:cs="Arial"/>
                <w:color w:val="000000"/>
                <w:szCs w:val="24"/>
              </w:rPr>
              <w:t>NA</w:t>
            </w:r>
          </w:p>
        </w:tc>
      </w:tr>
      <w:tr w:rsidR="000D1075" w:rsidRPr="00270001" w:rsidTr="00B1145A">
        <w:tc>
          <w:tcPr>
            <w:tcW w:w="18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Environment:</w:t>
            </w:r>
            <w:r w:rsidRPr="002700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270001" w:rsidRDefault="00A66E22" w:rsidP="00A66E22">
            <w:pPr>
              <w:rPr>
                <w:rFonts w:ascii="Arial" w:hAnsi="Arial" w:cs="Arial"/>
                <w:bCs/>
              </w:rPr>
            </w:pPr>
            <w:r w:rsidRPr="00270001">
              <w:rPr>
                <w:rFonts w:ascii="Arial" w:eastAsia="Arial" w:hAnsi="Arial" w:cs="Arial"/>
              </w:rPr>
              <w:t>Eclipse</w:t>
            </w:r>
            <w:r w:rsidR="006C4095" w:rsidRPr="00270001">
              <w:rPr>
                <w:rFonts w:ascii="Arial" w:eastAsia="Arial" w:hAnsi="Arial" w:cs="Arial"/>
              </w:rPr>
              <w:t xml:space="preserve"> </w:t>
            </w:r>
          </w:p>
        </w:tc>
      </w:tr>
      <w:tr w:rsidR="000D1075" w:rsidRPr="00270001" w:rsidTr="00B1145A">
        <w:tc>
          <w:tcPr>
            <w:tcW w:w="1818" w:type="dxa"/>
            <w:shd w:val="clear" w:color="auto" w:fill="C6D9F1" w:themeFill="text2" w:themeFillTint="33"/>
          </w:tcPr>
          <w:p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Role:</w:t>
            </w:r>
            <w:r w:rsidRPr="00270001">
              <w:rPr>
                <w:rFonts w:ascii="Arial" w:hAnsi="Arial" w:cs="Arial"/>
                <w:b/>
                <w:bCs/>
              </w:rPr>
              <w:tab/>
            </w:r>
            <w:r w:rsidRPr="002700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270001" w:rsidRDefault="006C4095" w:rsidP="00B1145A">
            <w:pPr>
              <w:rPr>
                <w:rFonts w:ascii="Arial" w:hAnsi="Arial" w:cs="Arial"/>
                <w:bCs/>
              </w:rPr>
            </w:pPr>
            <w:r w:rsidRPr="00270001">
              <w:rPr>
                <w:rFonts w:ascii="Arial" w:hAnsi="Arial" w:cs="Arial"/>
              </w:rPr>
              <w:t>Analyst/Software Engineer</w:t>
            </w:r>
          </w:p>
        </w:tc>
      </w:tr>
    </w:tbl>
    <w:p w:rsidR="000D1075" w:rsidRPr="00270001" w:rsidRDefault="000D1075" w:rsidP="000D1075">
      <w:pPr>
        <w:jc w:val="both"/>
        <w:rPr>
          <w:rFonts w:ascii="Arial" w:hAnsi="Arial" w:cs="Arial"/>
          <w:b/>
        </w:rPr>
      </w:pPr>
    </w:p>
    <w:p w:rsidR="000D1075" w:rsidRPr="00270001" w:rsidRDefault="000D1075" w:rsidP="000D1075">
      <w:pPr>
        <w:jc w:val="both"/>
        <w:rPr>
          <w:rFonts w:ascii="Arial" w:hAnsi="Arial" w:cs="Arial"/>
          <w:b/>
        </w:rPr>
      </w:pPr>
    </w:p>
    <w:p w:rsidR="000D1075" w:rsidRPr="00270001" w:rsidRDefault="000D1075" w:rsidP="000D1075">
      <w:pPr>
        <w:jc w:val="both"/>
        <w:rPr>
          <w:rFonts w:ascii="Arial" w:hAnsi="Arial" w:cs="Arial"/>
          <w:b/>
        </w:rPr>
      </w:pPr>
      <w:r w:rsidRPr="00270001">
        <w:rPr>
          <w:rFonts w:ascii="Arial" w:hAnsi="Arial" w:cs="Arial"/>
          <w:b/>
        </w:rPr>
        <w:t>Brief description of the project:</w:t>
      </w:r>
    </w:p>
    <w:p w:rsidR="00790BD1" w:rsidRPr="00270001" w:rsidRDefault="00270001" w:rsidP="00790BD1">
      <w:pPr>
        <w:rPr>
          <w:rFonts w:ascii="Arial" w:hAnsi="Arial" w:cs="Arial"/>
          <w:shd w:val="clear" w:color="auto" w:fill="FFFFFF"/>
        </w:rPr>
      </w:pPr>
      <w:proofErr w:type="spellStart"/>
      <w:r w:rsidRPr="00270001">
        <w:rPr>
          <w:rFonts w:ascii="Arial" w:hAnsi="Arial" w:cs="Arial"/>
          <w:color w:val="000000"/>
          <w:szCs w:val="22"/>
        </w:rPr>
        <w:t>Capgemini</w:t>
      </w:r>
      <w:proofErr w:type="spellEnd"/>
      <w:r w:rsidRPr="00270001">
        <w:rPr>
          <w:rFonts w:ascii="Arial" w:hAnsi="Arial" w:cs="Arial"/>
          <w:color w:val="000000"/>
          <w:szCs w:val="22"/>
        </w:rPr>
        <w:t xml:space="preserve"> internal solutions which involve exploring of cloud technologies and services</w:t>
      </w:r>
    </w:p>
    <w:p w:rsidR="00790BD1" w:rsidRPr="00270001" w:rsidRDefault="00790BD1" w:rsidP="00790BD1">
      <w:pPr>
        <w:rPr>
          <w:rFonts w:ascii="Arial" w:hAnsi="Arial" w:cs="Arial"/>
          <w:b/>
        </w:rPr>
      </w:pPr>
    </w:p>
    <w:p w:rsidR="00790BD1" w:rsidRPr="00270001" w:rsidRDefault="00790BD1" w:rsidP="00790BD1">
      <w:pPr>
        <w:rPr>
          <w:rFonts w:ascii="Arial" w:hAnsi="Arial" w:cs="Arial"/>
          <w:b/>
        </w:rPr>
      </w:pPr>
    </w:p>
    <w:p w:rsidR="00790BD1" w:rsidRPr="00270001" w:rsidRDefault="00790BD1" w:rsidP="00790BD1">
      <w:pPr>
        <w:rPr>
          <w:rFonts w:ascii="Arial" w:hAnsi="Arial" w:cs="Arial"/>
          <w:b/>
        </w:rPr>
      </w:pPr>
    </w:p>
    <w:p w:rsidR="000D1075" w:rsidRPr="00270001" w:rsidRDefault="000D1075" w:rsidP="00790BD1">
      <w:pPr>
        <w:rPr>
          <w:rFonts w:ascii="Arial" w:hAnsi="Arial" w:cs="Arial"/>
          <w:b/>
        </w:rPr>
      </w:pPr>
      <w:r w:rsidRPr="00270001">
        <w:rPr>
          <w:rFonts w:ascii="Arial" w:hAnsi="Arial" w:cs="Arial"/>
          <w:b/>
        </w:rPr>
        <w:t>Responsible for:</w:t>
      </w:r>
    </w:p>
    <w:p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  <w:szCs w:val="22"/>
        </w:rPr>
      </w:pPr>
      <w:r w:rsidRPr="00270001">
        <w:rPr>
          <w:rFonts w:ascii="Arial" w:hAnsi="Arial" w:cs="Arial"/>
          <w:szCs w:val="22"/>
        </w:rPr>
        <w:t xml:space="preserve">Worked on </w:t>
      </w:r>
      <w:proofErr w:type="spellStart"/>
      <w:r w:rsidRPr="00270001">
        <w:rPr>
          <w:rFonts w:ascii="Arial" w:hAnsi="Arial" w:cs="Arial"/>
          <w:szCs w:val="22"/>
        </w:rPr>
        <w:t>Aws</w:t>
      </w:r>
      <w:proofErr w:type="spellEnd"/>
      <w:r w:rsidRPr="00270001">
        <w:rPr>
          <w:rFonts w:ascii="Arial" w:hAnsi="Arial" w:cs="Arial"/>
          <w:szCs w:val="22"/>
        </w:rPr>
        <w:t xml:space="preserve"> cloud like creating virtual machines (EC2) in the cloud.</w:t>
      </w:r>
    </w:p>
    <w:p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  <w:szCs w:val="22"/>
        </w:rPr>
      </w:pPr>
      <w:r w:rsidRPr="00270001">
        <w:rPr>
          <w:rFonts w:ascii="Arial" w:hAnsi="Arial" w:cs="Arial"/>
          <w:szCs w:val="22"/>
        </w:rPr>
        <w:t>Using S3 to host a static website.</w:t>
      </w:r>
    </w:p>
    <w:p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  <w:szCs w:val="22"/>
        </w:rPr>
      </w:pPr>
      <w:r w:rsidRPr="00270001">
        <w:rPr>
          <w:rFonts w:ascii="Arial" w:hAnsi="Arial" w:cs="Arial"/>
          <w:szCs w:val="22"/>
        </w:rPr>
        <w:t>By using API gateway integrates our application to AWS server.</w:t>
      </w:r>
    </w:p>
    <w:p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</w:rPr>
      </w:pPr>
      <w:r w:rsidRPr="00270001">
        <w:rPr>
          <w:rFonts w:ascii="Arial" w:hAnsi="Arial" w:cs="Arial"/>
        </w:rPr>
        <w:lastRenderedPageBreak/>
        <w:t>Amazon Route 53</w:t>
      </w:r>
      <w:r w:rsidRPr="00270001">
        <w:rPr>
          <w:rFonts w:ascii="Arial" w:hAnsi="Arial" w:cs="Arial"/>
        </w:rPr>
        <w:t>(Creation of hosted zones, Creation of DNS records for EC2, Adding Route 53 health check to EC2 and configure DNS failover to S3)</w:t>
      </w:r>
    </w:p>
    <w:p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</w:rPr>
      </w:pPr>
      <w:r w:rsidRPr="00270001">
        <w:rPr>
          <w:rFonts w:ascii="Arial" w:hAnsi="Arial" w:cs="Arial"/>
        </w:rPr>
        <w:t>Jenkins setup and writing jobs and managing plugins</w:t>
      </w:r>
    </w:p>
    <w:p w:rsidR="000D1075" w:rsidRPr="00270001" w:rsidRDefault="000D1075" w:rsidP="000D1075">
      <w:pPr>
        <w:rPr>
          <w:rFonts w:ascii="Arial" w:hAnsi="Arial" w:cs="Arial"/>
        </w:rPr>
      </w:pPr>
      <w:bookmarkStart w:id="0" w:name="_GoBack"/>
      <w:bookmarkEnd w:id="0"/>
    </w:p>
    <w:sectPr w:rsidR="000D1075" w:rsidRPr="00270001" w:rsidSect="00505BE8">
      <w:headerReference w:type="default" r:id="rId9"/>
      <w:footerReference w:type="default" r:id="rId10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469" w:rsidRDefault="00E12469" w:rsidP="00510EC9">
      <w:r>
        <w:separator/>
      </w:r>
    </w:p>
  </w:endnote>
  <w:endnote w:type="continuationSeparator" w:id="0">
    <w:p w:rsidR="00E12469" w:rsidRDefault="00E12469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270001">
      <w:rPr>
        <w:rFonts w:ascii="Arial" w:hAnsi="Arial" w:cs="Arial"/>
        <w:noProof/>
        <w:sz w:val="16"/>
        <w:szCs w:val="16"/>
      </w:rPr>
      <w:t>9 May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270001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270001">
          <w:rPr>
            <w:rFonts w:ascii="Arial" w:hAnsi="Arial" w:cs="Arial"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469" w:rsidRDefault="00E12469" w:rsidP="00510EC9">
      <w:r>
        <w:separator/>
      </w:r>
    </w:p>
  </w:footnote>
  <w:footnote w:type="continuationSeparator" w:id="0">
    <w:p w:rsidR="00E12469" w:rsidRDefault="00E12469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65A" w:rsidRDefault="00E12469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BD6BBD"/>
    <w:multiLevelType w:val="hybridMultilevel"/>
    <w:tmpl w:val="01E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26"/>
  </w:num>
  <w:num w:numId="5">
    <w:abstractNumId w:val="25"/>
  </w:num>
  <w:num w:numId="6">
    <w:abstractNumId w:val="20"/>
  </w:num>
  <w:num w:numId="7">
    <w:abstractNumId w:val="23"/>
  </w:num>
  <w:num w:numId="8">
    <w:abstractNumId w:val="28"/>
  </w:num>
  <w:num w:numId="9">
    <w:abstractNumId w:val="30"/>
  </w:num>
  <w:num w:numId="10">
    <w:abstractNumId w:val="27"/>
  </w:num>
  <w:num w:numId="11">
    <w:abstractNumId w:val="14"/>
  </w:num>
  <w:num w:numId="12">
    <w:abstractNumId w:val="9"/>
  </w:num>
  <w:num w:numId="13">
    <w:abstractNumId w:val="22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4"/>
  </w:num>
  <w:num w:numId="23">
    <w:abstractNumId w:val="1"/>
  </w:num>
  <w:num w:numId="24">
    <w:abstractNumId w:val="29"/>
  </w:num>
  <w:num w:numId="25">
    <w:abstractNumId w:val="21"/>
  </w:num>
  <w:num w:numId="26">
    <w:abstractNumId w:val="11"/>
  </w:num>
  <w:num w:numId="27">
    <w:abstractNumId w:val="17"/>
  </w:num>
  <w:num w:numId="28">
    <w:abstractNumId w:val="15"/>
  </w:num>
  <w:num w:numId="29">
    <w:abstractNumId w:val="10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0001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4095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E45C0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2181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6E22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2469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1F575-210A-43AF-B444-220CF45B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Kothakota, Nishanth</cp:lastModifiedBy>
  <cp:revision>6</cp:revision>
  <cp:lastPrinted>2007-04-20T06:46:00Z</cp:lastPrinted>
  <dcterms:created xsi:type="dcterms:W3CDTF">2016-08-04T06:04:00Z</dcterms:created>
  <dcterms:modified xsi:type="dcterms:W3CDTF">2017-05-09T12:30:00Z</dcterms:modified>
</cp:coreProperties>
</file>